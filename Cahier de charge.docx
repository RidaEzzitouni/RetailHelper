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1A" w:rsidRPr="0044151A" w:rsidRDefault="0044151A" w:rsidP="00DF0288">
      <w:pPr>
        <w:jc w:val="center"/>
      </w:pPr>
    </w:p>
    <w:p w:rsidR="0044151A" w:rsidRPr="0044151A" w:rsidRDefault="0044151A" w:rsidP="0044151A"/>
    <w:p w:rsidR="00F2285B" w:rsidRPr="00EC3B14" w:rsidRDefault="00F2285B" w:rsidP="003707B1">
      <w:pPr>
        <w:jc w:val="center"/>
        <w:rPr>
          <w:sz w:val="96"/>
          <w:szCs w:val="96"/>
        </w:rPr>
      </w:pPr>
      <w:r w:rsidRPr="00EC3B14">
        <w:rPr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Cahier de charge</w:t>
      </w:r>
    </w:p>
    <w:p w:rsidR="0044151A" w:rsidRPr="0044151A" w:rsidRDefault="0044151A" w:rsidP="0044151A"/>
    <w:p w:rsidR="0044151A" w:rsidRPr="0044151A" w:rsidRDefault="0044151A" w:rsidP="0044151A"/>
    <w:p w:rsidR="0044151A" w:rsidRPr="0044151A" w:rsidRDefault="003707B1" w:rsidP="0044151A">
      <w:r>
        <w:rPr>
          <w:noProof/>
        </w:rPr>
        <w:drawing>
          <wp:inline distT="0" distB="0" distL="0" distR="0" wp14:anchorId="182C8D9D" wp14:editId="0041887F">
            <wp:extent cx="6023530" cy="4622912"/>
            <wp:effectExtent l="0" t="0" r="0" b="6350"/>
            <wp:docPr id="1" name="Image 1" descr="Exemple de cahier des charges pour un proje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mple de cahier des charges pour un projet 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788" cy="465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1A" w:rsidRPr="0044151A" w:rsidRDefault="0044151A" w:rsidP="0044151A"/>
    <w:p w:rsidR="0044151A" w:rsidRPr="0044151A" w:rsidRDefault="0044151A" w:rsidP="0044151A"/>
    <w:p w:rsidR="0044151A" w:rsidRPr="0044151A" w:rsidRDefault="0044151A" w:rsidP="0044151A"/>
    <w:p w:rsidR="00DF0288" w:rsidRPr="003707B1" w:rsidRDefault="00AD4EEB" w:rsidP="003707B1">
      <w:pPr>
        <w:tabs>
          <w:tab w:val="left" w:pos="67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DF0288" w:rsidRPr="003707B1">
        <w:rPr>
          <w:sz w:val="28"/>
          <w:szCs w:val="28"/>
        </w:rPr>
        <w:t xml:space="preserve">   Réaliser par :</w:t>
      </w:r>
    </w:p>
    <w:p w:rsidR="00DF0288" w:rsidRPr="00DF0288" w:rsidRDefault="00DF0288" w:rsidP="00DF0288">
      <w:pPr>
        <w:pStyle w:val="Paragraphedeliste"/>
        <w:numPr>
          <w:ilvl w:val="1"/>
          <w:numId w:val="4"/>
        </w:numPr>
        <w:tabs>
          <w:tab w:val="left" w:pos="6720"/>
        </w:tabs>
        <w:rPr>
          <w:sz w:val="28"/>
          <w:szCs w:val="28"/>
        </w:rPr>
      </w:pPr>
      <w:r w:rsidRPr="00DF0288">
        <w:rPr>
          <w:sz w:val="28"/>
          <w:szCs w:val="28"/>
        </w:rPr>
        <w:t>Loukili idrissi oussama</w:t>
      </w:r>
    </w:p>
    <w:p w:rsidR="00DF0288" w:rsidRPr="00DF0288" w:rsidRDefault="00E93FDA" w:rsidP="00DF0288">
      <w:pPr>
        <w:pStyle w:val="Paragraphedeliste"/>
        <w:numPr>
          <w:ilvl w:val="1"/>
          <w:numId w:val="4"/>
        </w:numPr>
        <w:tabs>
          <w:tab w:val="left" w:pos="6720"/>
        </w:tabs>
        <w:rPr>
          <w:sz w:val="28"/>
          <w:szCs w:val="28"/>
        </w:rPr>
      </w:pPr>
      <w:r>
        <w:rPr>
          <w:sz w:val="28"/>
          <w:szCs w:val="28"/>
        </w:rPr>
        <w:t>Er-rafay</w:t>
      </w:r>
      <w:r w:rsidR="00DF0288" w:rsidRPr="00DF0288">
        <w:rPr>
          <w:sz w:val="28"/>
          <w:szCs w:val="28"/>
        </w:rPr>
        <w:t xml:space="preserve"> walid</w:t>
      </w:r>
    </w:p>
    <w:p w:rsidR="00F2285B" w:rsidRDefault="001756E4" w:rsidP="001756E4">
      <w:pPr>
        <w:pStyle w:val="Paragraphedeliste"/>
        <w:numPr>
          <w:ilvl w:val="1"/>
          <w:numId w:val="4"/>
        </w:numPr>
        <w:tabs>
          <w:tab w:val="left" w:pos="6720"/>
        </w:tabs>
        <w:rPr>
          <w:sz w:val="28"/>
          <w:szCs w:val="28"/>
        </w:rPr>
      </w:pPr>
      <w:r w:rsidRPr="001756E4">
        <w:rPr>
          <w:sz w:val="28"/>
          <w:szCs w:val="28"/>
        </w:rPr>
        <w:t>Ezzitouni Rida</w:t>
      </w:r>
    </w:p>
    <w:p w:rsidR="00F2285B" w:rsidRPr="00C05FA5" w:rsidRDefault="00F2285B" w:rsidP="00AD4EEB">
      <w:pPr>
        <w:jc w:val="center"/>
        <w:rPr>
          <w:b/>
          <w:color w:val="FF0000"/>
          <w:sz w:val="96"/>
          <w:szCs w:val="96"/>
          <w:u w:val="single"/>
        </w:rPr>
      </w:pPr>
      <w:r w:rsidRPr="00C05FA5">
        <w:rPr>
          <w:b/>
          <w:color w:val="FF0000"/>
          <w:sz w:val="96"/>
          <w:szCs w:val="96"/>
          <w:u w:val="single"/>
        </w:rPr>
        <w:lastRenderedPageBreak/>
        <w:t>Objectif du projet</w:t>
      </w:r>
    </w:p>
    <w:p w:rsidR="00AD4EEB" w:rsidRDefault="00AD4EEB" w:rsidP="00C05FA5">
      <w:pPr>
        <w:rPr>
          <w:sz w:val="48"/>
          <w:szCs w:val="48"/>
        </w:rPr>
      </w:pPr>
    </w:p>
    <w:p w:rsidR="00F2285B" w:rsidRPr="00E531CD" w:rsidRDefault="00F2285B" w:rsidP="00C05FA5">
      <w:pPr>
        <w:rPr>
          <w:sz w:val="48"/>
          <w:szCs w:val="48"/>
        </w:rPr>
      </w:pPr>
      <w:r w:rsidRPr="00E531CD">
        <w:rPr>
          <w:sz w:val="48"/>
          <w:szCs w:val="48"/>
        </w:rPr>
        <w:t xml:space="preserve">L’objectif du projet est de crée un programme qui effectue </w:t>
      </w:r>
      <w:r w:rsidR="00FB4F45" w:rsidRPr="00E531CD">
        <w:rPr>
          <w:sz w:val="48"/>
          <w:szCs w:val="48"/>
        </w:rPr>
        <w:t>une suite d’ordre et d’action</w:t>
      </w:r>
      <w:r w:rsidR="00E531CD" w:rsidRPr="00E531CD">
        <w:rPr>
          <w:sz w:val="48"/>
          <w:szCs w:val="48"/>
        </w:rPr>
        <w:t xml:space="preserve"> et d’opération</w:t>
      </w:r>
      <w:r w:rsidR="00FB4F45" w:rsidRPr="00E531CD">
        <w:rPr>
          <w:sz w:val="48"/>
          <w:szCs w:val="48"/>
        </w:rPr>
        <w:t xml:space="preserve"> à exécuter sur une commande</w:t>
      </w:r>
      <w:r w:rsidR="00E531CD" w:rsidRPr="00E531CD">
        <w:rPr>
          <w:sz w:val="48"/>
          <w:szCs w:val="48"/>
        </w:rPr>
        <w:t xml:space="preserve"> et pouvoir la tester</w:t>
      </w:r>
      <w:r w:rsidR="00C05FA5">
        <w:rPr>
          <w:sz w:val="48"/>
          <w:szCs w:val="48"/>
        </w:rPr>
        <w:t>.</w:t>
      </w:r>
    </w:p>
    <w:p w:rsidR="00F2285B" w:rsidRPr="00E531CD" w:rsidRDefault="00F2285B" w:rsidP="00C05FA5">
      <w:pPr>
        <w:rPr>
          <w:sz w:val="48"/>
          <w:szCs w:val="48"/>
        </w:rPr>
      </w:pPr>
      <w:r w:rsidRPr="00E531CD">
        <w:rPr>
          <w:sz w:val="48"/>
          <w:szCs w:val="48"/>
        </w:rPr>
        <w:t xml:space="preserve">Pour cela en doit </w:t>
      </w:r>
      <w:r w:rsidR="00FB4F45" w:rsidRPr="00E531CD">
        <w:rPr>
          <w:sz w:val="48"/>
          <w:szCs w:val="48"/>
        </w:rPr>
        <w:t>réaliser</w:t>
      </w:r>
      <w:r w:rsidRPr="00E531CD">
        <w:rPr>
          <w:sz w:val="48"/>
          <w:szCs w:val="48"/>
        </w:rPr>
        <w:t xml:space="preserve"> les taches suivantes :</w:t>
      </w:r>
    </w:p>
    <w:p w:rsidR="00060960" w:rsidRPr="00E531CD" w:rsidRDefault="00060960" w:rsidP="00E531CD">
      <w:pPr>
        <w:pStyle w:val="Paragraphedeliste"/>
        <w:numPr>
          <w:ilvl w:val="0"/>
          <w:numId w:val="16"/>
        </w:numPr>
        <w:spacing w:line="240" w:lineRule="auto"/>
        <w:rPr>
          <w:sz w:val="44"/>
          <w:szCs w:val="44"/>
        </w:rPr>
      </w:pPr>
      <w:r w:rsidRPr="00E531CD">
        <w:rPr>
          <w:sz w:val="44"/>
          <w:szCs w:val="44"/>
        </w:rPr>
        <w:t xml:space="preserve">Cree la classe </w:t>
      </w:r>
      <w:r w:rsidR="00E531CD" w:rsidRPr="00E531CD">
        <w:rPr>
          <w:sz w:val="44"/>
          <w:szCs w:val="44"/>
        </w:rPr>
        <w:t>suivante :</w:t>
      </w:r>
    </w:p>
    <w:p w:rsidR="00060960" w:rsidRDefault="00060960" w:rsidP="00C05FA5">
      <w:pPr>
        <w:pStyle w:val="Paragraphedeliste"/>
        <w:suppressAutoHyphens/>
        <w:spacing w:after="200" w:line="240" w:lineRule="auto"/>
        <w:ind w:left="1175"/>
        <w:jc w:val="both"/>
        <w:rPr>
          <w:sz w:val="44"/>
          <w:szCs w:val="44"/>
        </w:rPr>
      </w:pPr>
      <w:r w:rsidRPr="00C05FA5">
        <w:rPr>
          <w:sz w:val="44"/>
          <w:szCs w:val="44"/>
        </w:rPr>
        <w:t xml:space="preserve">Commande (Long id, String </w:t>
      </w:r>
      <w:r w:rsidR="00C05FA5" w:rsidRPr="00C05FA5">
        <w:rPr>
          <w:sz w:val="44"/>
          <w:szCs w:val="44"/>
        </w:rPr>
        <w:t>code,</w:t>
      </w:r>
      <w:r w:rsidRPr="00C05FA5">
        <w:rPr>
          <w:sz w:val="44"/>
          <w:szCs w:val="44"/>
        </w:rPr>
        <w:t xml:space="preserve"> </w:t>
      </w:r>
      <w:r w:rsidR="00C05FA5" w:rsidRPr="00C05FA5">
        <w:rPr>
          <w:sz w:val="44"/>
          <w:szCs w:val="44"/>
        </w:rPr>
        <w:t>double montantTotal, double</w:t>
      </w:r>
      <w:r w:rsidRPr="00C05FA5">
        <w:rPr>
          <w:sz w:val="44"/>
          <w:szCs w:val="44"/>
        </w:rPr>
        <w:t xml:space="preserve"> montantPayeCheque, double montantPayeEspece)</w:t>
      </w:r>
    </w:p>
    <w:p w:rsidR="00C05FA5" w:rsidRPr="00C05FA5" w:rsidRDefault="00C05FA5" w:rsidP="00C05FA5">
      <w:pPr>
        <w:pStyle w:val="Paragraphedeliste"/>
        <w:suppressAutoHyphens/>
        <w:spacing w:after="200" w:line="240" w:lineRule="auto"/>
        <w:ind w:left="1175"/>
        <w:jc w:val="both"/>
        <w:rPr>
          <w:sz w:val="44"/>
          <w:szCs w:val="44"/>
        </w:rPr>
      </w:pPr>
    </w:p>
    <w:p w:rsidR="00060960" w:rsidRPr="00C05FA5" w:rsidRDefault="00060960" w:rsidP="00C05FA5">
      <w:pPr>
        <w:pStyle w:val="Paragraphedeliste"/>
        <w:numPr>
          <w:ilvl w:val="0"/>
          <w:numId w:val="19"/>
        </w:numPr>
        <w:suppressAutoHyphens/>
        <w:spacing w:after="200" w:line="240" w:lineRule="auto"/>
        <w:rPr>
          <w:sz w:val="44"/>
          <w:szCs w:val="44"/>
        </w:rPr>
      </w:pPr>
      <w:r w:rsidRPr="00C05FA5">
        <w:rPr>
          <w:sz w:val="44"/>
          <w:szCs w:val="44"/>
        </w:rPr>
        <w:t>Ecrire le service</w:t>
      </w:r>
      <w:r w:rsidR="00C05FA5" w:rsidRPr="00C05FA5">
        <w:rPr>
          <w:sz w:val="44"/>
          <w:szCs w:val="44"/>
        </w:rPr>
        <w:t xml:space="preserve"> </w:t>
      </w:r>
      <w:r w:rsidRPr="00C05FA5">
        <w:rPr>
          <w:color w:val="2E74B5" w:themeColor="accent1" w:themeShade="BF"/>
          <w:sz w:val="44"/>
          <w:szCs w:val="44"/>
        </w:rPr>
        <w:t>Commande findByCode</w:t>
      </w:r>
      <w:r w:rsidR="00C05FA5" w:rsidRPr="00C05FA5">
        <w:rPr>
          <w:color w:val="2E74B5" w:themeColor="accent1" w:themeShade="BF"/>
          <w:sz w:val="44"/>
          <w:szCs w:val="44"/>
        </w:rPr>
        <w:t xml:space="preserve"> </w:t>
      </w:r>
      <w:r w:rsidRPr="00C05FA5">
        <w:rPr>
          <w:sz w:val="44"/>
          <w:szCs w:val="44"/>
        </w:rPr>
        <w:t>qui permet de trouver la commande en se basant sur le code</w:t>
      </w:r>
    </w:p>
    <w:p w:rsidR="00C05FA5" w:rsidRPr="00E531CD" w:rsidRDefault="00C05FA5" w:rsidP="00C05FA5">
      <w:pPr>
        <w:pStyle w:val="Paragraphedeliste"/>
        <w:suppressAutoHyphens/>
        <w:spacing w:after="200" w:line="240" w:lineRule="auto"/>
        <w:ind w:left="1440"/>
        <w:rPr>
          <w:sz w:val="44"/>
          <w:szCs w:val="44"/>
        </w:rPr>
      </w:pPr>
    </w:p>
    <w:p w:rsidR="00060960" w:rsidRPr="00C05FA5" w:rsidRDefault="00060960" w:rsidP="00C05FA5">
      <w:pPr>
        <w:pStyle w:val="Paragraphedeliste"/>
        <w:numPr>
          <w:ilvl w:val="0"/>
          <w:numId w:val="20"/>
        </w:numPr>
        <w:suppressAutoHyphens/>
        <w:spacing w:after="200" w:line="240" w:lineRule="auto"/>
        <w:rPr>
          <w:sz w:val="44"/>
          <w:szCs w:val="44"/>
        </w:rPr>
      </w:pPr>
      <w:r w:rsidRPr="00C05FA5">
        <w:rPr>
          <w:sz w:val="44"/>
          <w:szCs w:val="44"/>
        </w:rPr>
        <w:t xml:space="preserve">Ecrire un service </w:t>
      </w:r>
      <w:r w:rsidRPr="00C05FA5">
        <w:rPr>
          <w:color w:val="2E74B5" w:themeColor="accent1" w:themeShade="BF"/>
          <w:sz w:val="44"/>
          <w:szCs w:val="44"/>
        </w:rPr>
        <w:t>double chiffreAffaire</w:t>
      </w:r>
      <w:r w:rsidR="00C05FA5" w:rsidRPr="00C05FA5">
        <w:rPr>
          <w:color w:val="2E74B5" w:themeColor="accent1" w:themeShade="BF"/>
          <w:sz w:val="44"/>
          <w:szCs w:val="44"/>
        </w:rPr>
        <w:t xml:space="preserve"> </w:t>
      </w:r>
      <w:r w:rsidRPr="00C05FA5">
        <w:rPr>
          <w:sz w:val="44"/>
          <w:szCs w:val="44"/>
        </w:rPr>
        <w:t>qui permet de calculer le chiffre d’affaire réalisé (somme espèce).</w:t>
      </w:r>
    </w:p>
    <w:p w:rsidR="00060960" w:rsidRPr="00C05FA5" w:rsidRDefault="00060960" w:rsidP="00C05FA5">
      <w:pPr>
        <w:pStyle w:val="Paragraphedeliste"/>
        <w:numPr>
          <w:ilvl w:val="0"/>
          <w:numId w:val="21"/>
        </w:numPr>
        <w:suppressAutoHyphens/>
        <w:spacing w:after="200" w:line="240" w:lineRule="auto"/>
        <w:rPr>
          <w:sz w:val="44"/>
          <w:szCs w:val="44"/>
        </w:rPr>
      </w:pPr>
      <w:r w:rsidRPr="00C05FA5">
        <w:rPr>
          <w:sz w:val="44"/>
          <w:szCs w:val="44"/>
        </w:rPr>
        <w:t xml:space="preserve">Ecrire un service </w:t>
      </w:r>
      <w:r w:rsidRPr="00C05FA5">
        <w:rPr>
          <w:color w:val="2E74B5" w:themeColor="accent1" w:themeShade="BF"/>
          <w:sz w:val="44"/>
          <w:szCs w:val="44"/>
        </w:rPr>
        <w:t xml:space="preserve">int payerEspece </w:t>
      </w:r>
      <w:r w:rsidRPr="00C05FA5">
        <w:rPr>
          <w:sz w:val="44"/>
          <w:szCs w:val="44"/>
        </w:rPr>
        <w:t>qui permet de réali</w:t>
      </w:r>
      <w:r w:rsidR="00E531CD" w:rsidRPr="00C05FA5">
        <w:rPr>
          <w:sz w:val="44"/>
          <w:szCs w:val="44"/>
        </w:rPr>
        <w:t>ser le paiement d’une commande avec les spécifications suivantes :</w:t>
      </w:r>
    </w:p>
    <w:p w:rsidR="00060960" w:rsidRPr="00E531CD" w:rsidRDefault="00060960" w:rsidP="00060960">
      <w:pPr>
        <w:numPr>
          <w:ilvl w:val="0"/>
          <w:numId w:val="6"/>
        </w:numPr>
        <w:suppressAutoHyphens/>
        <w:spacing w:after="200" w:line="240" w:lineRule="auto"/>
        <w:rPr>
          <w:sz w:val="44"/>
          <w:szCs w:val="44"/>
        </w:rPr>
      </w:pPr>
      <w:r w:rsidRPr="00E531CD">
        <w:rPr>
          <w:sz w:val="44"/>
          <w:szCs w:val="44"/>
        </w:rPr>
        <w:lastRenderedPageBreak/>
        <w:t>Trouver la commande en se basant sur</w:t>
      </w:r>
      <w:r w:rsidR="00E531CD" w:rsidRPr="00E531CD">
        <w:rPr>
          <w:sz w:val="44"/>
          <w:szCs w:val="44"/>
        </w:rPr>
        <w:t xml:space="preserve"> le code. </w:t>
      </w:r>
    </w:p>
    <w:p w:rsidR="00060960" w:rsidRPr="00E531CD" w:rsidRDefault="00060960" w:rsidP="00060960">
      <w:pPr>
        <w:numPr>
          <w:ilvl w:val="0"/>
          <w:numId w:val="6"/>
        </w:numPr>
        <w:suppressAutoHyphens/>
        <w:spacing w:after="200" w:line="240" w:lineRule="auto"/>
        <w:rPr>
          <w:sz w:val="44"/>
          <w:szCs w:val="44"/>
        </w:rPr>
      </w:pPr>
      <w:r w:rsidRPr="00E531CD">
        <w:rPr>
          <w:sz w:val="44"/>
          <w:szCs w:val="44"/>
        </w:rPr>
        <w:t xml:space="preserve">Le </w:t>
      </w:r>
      <w:r w:rsidRPr="001756E4">
        <w:rPr>
          <w:sz w:val="44"/>
          <w:szCs w:val="44"/>
        </w:rPr>
        <w:t xml:space="preserve">montantPayé </w:t>
      </w:r>
      <w:r w:rsidRPr="00E531CD">
        <w:rPr>
          <w:sz w:val="44"/>
          <w:szCs w:val="44"/>
        </w:rPr>
        <w:t xml:space="preserve">(espèce ou chèque) + montant du paiement ne doit pas dépasser le montant </w:t>
      </w:r>
      <w:r w:rsidR="00E531CD" w:rsidRPr="00E531CD">
        <w:rPr>
          <w:sz w:val="44"/>
          <w:szCs w:val="44"/>
        </w:rPr>
        <w:t xml:space="preserve">total de la commande. </w:t>
      </w:r>
    </w:p>
    <w:p w:rsidR="00060960" w:rsidRDefault="00060960" w:rsidP="00060960">
      <w:pPr>
        <w:numPr>
          <w:ilvl w:val="0"/>
          <w:numId w:val="6"/>
        </w:numPr>
        <w:suppressAutoHyphens/>
        <w:spacing w:after="200" w:line="240" w:lineRule="auto"/>
        <w:rPr>
          <w:sz w:val="44"/>
          <w:szCs w:val="44"/>
        </w:rPr>
      </w:pPr>
      <w:r w:rsidRPr="00E531CD">
        <w:rPr>
          <w:sz w:val="44"/>
          <w:szCs w:val="44"/>
        </w:rPr>
        <w:t>Le montantPayeEspece doit être cal</w:t>
      </w:r>
      <w:r w:rsidR="00E531CD" w:rsidRPr="00E531CD">
        <w:rPr>
          <w:sz w:val="44"/>
          <w:szCs w:val="44"/>
        </w:rPr>
        <w:t xml:space="preserve">culé </w:t>
      </w:r>
      <w:r w:rsidR="00C05FA5" w:rsidRPr="00E531CD">
        <w:rPr>
          <w:sz w:val="44"/>
          <w:szCs w:val="44"/>
        </w:rPr>
        <w:t>automatiquement.</w:t>
      </w:r>
    </w:p>
    <w:p w:rsidR="00C05FA5" w:rsidRPr="00E531CD" w:rsidRDefault="00C05FA5" w:rsidP="00C05FA5">
      <w:pPr>
        <w:suppressAutoHyphens/>
        <w:spacing w:after="200" w:line="240" w:lineRule="auto"/>
        <w:ind w:left="1440"/>
        <w:rPr>
          <w:sz w:val="44"/>
          <w:szCs w:val="44"/>
        </w:rPr>
      </w:pPr>
    </w:p>
    <w:p w:rsidR="00C05FA5" w:rsidRDefault="00060960" w:rsidP="00C05FA5">
      <w:pPr>
        <w:pStyle w:val="Paragraphedeliste"/>
        <w:numPr>
          <w:ilvl w:val="0"/>
          <w:numId w:val="22"/>
        </w:numPr>
        <w:suppressAutoHyphens/>
        <w:spacing w:after="200" w:line="240" w:lineRule="auto"/>
        <w:rPr>
          <w:sz w:val="44"/>
          <w:szCs w:val="44"/>
        </w:rPr>
      </w:pPr>
      <w:r w:rsidRPr="00C05FA5">
        <w:rPr>
          <w:sz w:val="44"/>
          <w:szCs w:val="44"/>
        </w:rPr>
        <w:t xml:space="preserve">Ecrire un service </w:t>
      </w:r>
      <w:r w:rsidRPr="00C05FA5">
        <w:rPr>
          <w:color w:val="2E74B5" w:themeColor="accent1" w:themeShade="BF"/>
          <w:sz w:val="44"/>
          <w:szCs w:val="44"/>
        </w:rPr>
        <w:t xml:space="preserve">List&lt; Commande &gt; findCommandeNonPaye </w:t>
      </w:r>
      <w:r w:rsidRPr="00C05FA5">
        <w:rPr>
          <w:sz w:val="44"/>
          <w:szCs w:val="44"/>
        </w:rPr>
        <w:t>qui permet de consulter la liste des commandes non payées.</w:t>
      </w:r>
    </w:p>
    <w:p w:rsidR="00C05FA5" w:rsidRPr="00C05FA5" w:rsidRDefault="00C05FA5" w:rsidP="00C05FA5">
      <w:pPr>
        <w:pStyle w:val="Paragraphedeliste"/>
        <w:suppressAutoHyphens/>
        <w:spacing w:after="200" w:line="240" w:lineRule="auto"/>
        <w:rPr>
          <w:sz w:val="44"/>
          <w:szCs w:val="44"/>
        </w:rPr>
      </w:pPr>
    </w:p>
    <w:p w:rsidR="00C05FA5" w:rsidRDefault="00060960" w:rsidP="00C05FA5">
      <w:pPr>
        <w:pStyle w:val="Paragraphedeliste"/>
        <w:numPr>
          <w:ilvl w:val="0"/>
          <w:numId w:val="23"/>
        </w:numPr>
        <w:suppressAutoHyphens/>
        <w:spacing w:after="200" w:line="240" w:lineRule="auto"/>
        <w:rPr>
          <w:sz w:val="44"/>
          <w:szCs w:val="44"/>
        </w:rPr>
      </w:pPr>
      <w:r w:rsidRPr="00C05FA5">
        <w:rPr>
          <w:sz w:val="44"/>
          <w:szCs w:val="44"/>
        </w:rPr>
        <w:t xml:space="preserve">Ecrire un service </w:t>
      </w:r>
      <w:r w:rsidRPr="00C05FA5">
        <w:rPr>
          <w:color w:val="2E74B5" w:themeColor="accent1" w:themeShade="BF"/>
          <w:sz w:val="44"/>
          <w:szCs w:val="44"/>
        </w:rPr>
        <w:t xml:space="preserve">List&lt; Commande &gt; findCommandePaye </w:t>
      </w:r>
      <w:r w:rsidRPr="00C05FA5">
        <w:rPr>
          <w:sz w:val="44"/>
          <w:szCs w:val="44"/>
        </w:rPr>
        <w:t xml:space="preserve">qui permet de consulter la liste des commandes totalement </w:t>
      </w:r>
    </w:p>
    <w:p w:rsidR="00C05FA5" w:rsidRPr="00C05FA5" w:rsidRDefault="00C05FA5" w:rsidP="00C05FA5">
      <w:pPr>
        <w:pStyle w:val="Paragraphedeliste"/>
        <w:suppressAutoHyphens/>
        <w:spacing w:after="200" w:line="240" w:lineRule="auto"/>
        <w:rPr>
          <w:sz w:val="44"/>
          <w:szCs w:val="44"/>
        </w:rPr>
      </w:pPr>
    </w:p>
    <w:p w:rsidR="00060960" w:rsidRPr="00C05FA5" w:rsidRDefault="00060960" w:rsidP="00C05FA5">
      <w:pPr>
        <w:pStyle w:val="Paragraphedeliste"/>
        <w:numPr>
          <w:ilvl w:val="0"/>
          <w:numId w:val="23"/>
        </w:numPr>
        <w:suppressAutoHyphens/>
        <w:spacing w:after="200" w:line="240" w:lineRule="auto"/>
        <w:rPr>
          <w:sz w:val="44"/>
          <w:szCs w:val="44"/>
        </w:rPr>
      </w:pPr>
      <w:r w:rsidRPr="00C05FA5">
        <w:rPr>
          <w:sz w:val="44"/>
          <w:szCs w:val="44"/>
        </w:rPr>
        <w:t xml:space="preserve">Ecrire un service </w:t>
      </w:r>
      <w:r w:rsidRPr="00C05FA5">
        <w:rPr>
          <w:color w:val="2E74B5" w:themeColor="accent1" w:themeShade="BF"/>
          <w:sz w:val="44"/>
          <w:szCs w:val="44"/>
        </w:rPr>
        <w:t xml:space="preserve">int encaisser </w:t>
      </w:r>
      <w:r w:rsidRPr="00C05FA5">
        <w:rPr>
          <w:sz w:val="44"/>
          <w:szCs w:val="44"/>
        </w:rPr>
        <w:t>qui</w:t>
      </w:r>
      <w:r w:rsidR="00E531CD" w:rsidRPr="00C05FA5">
        <w:rPr>
          <w:sz w:val="44"/>
          <w:szCs w:val="44"/>
        </w:rPr>
        <w:t xml:space="preserve"> permet d’encaisser un paiement avec la spécification suivante :</w:t>
      </w:r>
    </w:p>
    <w:p w:rsidR="00060960" w:rsidRPr="00E531CD" w:rsidRDefault="00060960" w:rsidP="00060960">
      <w:pPr>
        <w:numPr>
          <w:ilvl w:val="0"/>
          <w:numId w:val="7"/>
        </w:numPr>
        <w:suppressAutoHyphens/>
        <w:spacing w:after="200" w:line="240" w:lineRule="auto"/>
        <w:rPr>
          <w:sz w:val="44"/>
          <w:szCs w:val="44"/>
        </w:rPr>
      </w:pPr>
      <w:r w:rsidRPr="00E531CD">
        <w:rPr>
          <w:sz w:val="44"/>
          <w:szCs w:val="44"/>
        </w:rPr>
        <w:t>Trouver la commande en s</w:t>
      </w:r>
      <w:r w:rsidR="00C05FA5">
        <w:rPr>
          <w:sz w:val="44"/>
          <w:szCs w:val="44"/>
        </w:rPr>
        <w:t xml:space="preserve">e basant sur le code. </w:t>
      </w:r>
    </w:p>
    <w:p w:rsidR="00F2285B" w:rsidRPr="00C05FA5" w:rsidRDefault="00C05FA5" w:rsidP="00EC3B14">
      <w:pPr>
        <w:pStyle w:val="Paragraphedeliste"/>
        <w:numPr>
          <w:ilvl w:val="0"/>
          <w:numId w:val="26"/>
        </w:numPr>
        <w:rPr>
          <w:sz w:val="44"/>
          <w:szCs w:val="44"/>
        </w:rPr>
      </w:pPr>
      <w:r w:rsidRPr="00C05FA5">
        <w:rPr>
          <w:sz w:val="44"/>
          <w:szCs w:val="44"/>
        </w:rPr>
        <w:t>Tester le programme</w:t>
      </w:r>
    </w:p>
    <w:p w:rsidR="00F2285B" w:rsidRPr="00264816" w:rsidRDefault="00DE731A" w:rsidP="00F2285B">
      <w:pPr>
        <w:jc w:val="center"/>
        <w:rPr>
          <w:b/>
          <w:color w:val="FF0000"/>
          <w:sz w:val="96"/>
          <w:szCs w:val="96"/>
          <w:u w:val="single"/>
        </w:rPr>
      </w:pPr>
      <w:r w:rsidRPr="00264816">
        <w:rPr>
          <w:b/>
          <w:color w:val="FF0000"/>
          <w:sz w:val="96"/>
          <w:szCs w:val="96"/>
          <w:u w:val="single"/>
        </w:rPr>
        <w:lastRenderedPageBreak/>
        <w:t>Répartition des taches</w:t>
      </w:r>
    </w:p>
    <w:p w:rsidR="00EC3B14" w:rsidRDefault="00EC3B14" w:rsidP="00DE731A">
      <w:pPr>
        <w:rPr>
          <w:sz w:val="52"/>
          <w:szCs w:val="52"/>
        </w:rPr>
      </w:pPr>
    </w:p>
    <w:p w:rsidR="00A344B1" w:rsidRPr="00EC3B14" w:rsidRDefault="00DE731A" w:rsidP="00DE731A">
      <w:pPr>
        <w:rPr>
          <w:sz w:val="52"/>
          <w:szCs w:val="52"/>
        </w:rPr>
      </w:pPr>
      <w:r w:rsidRPr="00EC3B14">
        <w:rPr>
          <w:sz w:val="52"/>
          <w:szCs w:val="52"/>
        </w:rPr>
        <w:t xml:space="preserve">Afin de </w:t>
      </w:r>
      <w:r w:rsidR="00A344B1" w:rsidRPr="00EC3B14">
        <w:rPr>
          <w:sz w:val="52"/>
          <w:szCs w:val="52"/>
        </w:rPr>
        <w:t>bien coopérer entre équipe nous avons repartis le projet en trois étape :</w:t>
      </w:r>
    </w:p>
    <w:p w:rsidR="00EC3B14" w:rsidRPr="00EC3B14" w:rsidRDefault="00EC3B14" w:rsidP="00DE731A">
      <w:pPr>
        <w:rPr>
          <w:sz w:val="52"/>
          <w:szCs w:val="52"/>
        </w:rPr>
      </w:pPr>
    </w:p>
    <w:p w:rsidR="00EC3B14" w:rsidRPr="00EC3B14" w:rsidRDefault="00A344B1" w:rsidP="00EC3B14">
      <w:pPr>
        <w:pStyle w:val="Paragraphedeliste"/>
        <w:numPr>
          <w:ilvl w:val="0"/>
          <w:numId w:val="24"/>
        </w:numPr>
        <w:rPr>
          <w:sz w:val="52"/>
          <w:szCs w:val="52"/>
        </w:rPr>
      </w:pPr>
      <w:r w:rsidRPr="00EC3B14">
        <w:rPr>
          <w:sz w:val="52"/>
          <w:szCs w:val="52"/>
        </w:rPr>
        <w:t xml:space="preserve">Partie </w:t>
      </w:r>
      <w:r w:rsidRPr="00EC3B14">
        <w:rPr>
          <w:color w:val="0070C0"/>
          <w:sz w:val="52"/>
          <w:szCs w:val="52"/>
        </w:rPr>
        <w:t>beans</w:t>
      </w:r>
      <w:r w:rsidRPr="00EC3B14">
        <w:rPr>
          <w:sz w:val="52"/>
          <w:szCs w:val="52"/>
        </w:rPr>
        <w:t xml:space="preserve"> qui a été </w:t>
      </w:r>
      <w:r w:rsidR="00EC3B14" w:rsidRPr="00EC3B14">
        <w:rPr>
          <w:sz w:val="52"/>
          <w:szCs w:val="52"/>
        </w:rPr>
        <w:t xml:space="preserve">pris en charge par </w:t>
      </w:r>
      <w:r w:rsidR="00EA4068" w:rsidRPr="001756E4">
        <w:rPr>
          <w:color w:val="385623" w:themeColor="accent6" w:themeShade="80"/>
          <w:sz w:val="52"/>
          <w:szCs w:val="52"/>
        </w:rPr>
        <w:t>Ezzitouni Rida</w:t>
      </w:r>
      <w:r w:rsidR="00EA4068">
        <w:rPr>
          <w:color w:val="385623" w:themeColor="accent6" w:themeShade="80"/>
          <w:sz w:val="52"/>
          <w:szCs w:val="52"/>
        </w:rPr>
        <w:t xml:space="preserve"> </w:t>
      </w:r>
      <w:r w:rsidRPr="00EC3B14">
        <w:rPr>
          <w:sz w:val="52"/>
          <w:szCs w:val="52"/>
        </w:rPr>
        <w:t xml:space="preserve">cette partie consiste </w:t>
      </w:r>
      <w:r w:rsidR="00EC3B14" w:rsidRPr="00EC3B14">
        <w:rPr>
          <w:sz w:val="52"/>
          <w:szCs w:val="52"/>
        </w:rPr>
        <w:t>à</w:t>
      </w:r>
      <w:r w:rsidRPr="00EC3B14">
        <w:rPr>
          <w:sz w:val="52"/>
          <w:szCs w:val="52"/>
        </w:rPr>
        <w:t xml:space="preserve"> </w:t>
      </w:r>
      <w:r w:rsidR="00EC3B14" w:rsidRPr="00EC3B14">
        <w:rPr>
          <w:sz w:val="52"/>
          <w:szCs w:val="52"/>
        </w:rPr>
        <w:t>crée la classe</w:t>
      </w:r>
      <w:r w:rsidRPr="00EC3B14">
        <w:rPr>
          <w:sz w:val="52"/>
          <w:szCs w:val="52"/>
        </w:rPr>
        <w:t xml:space="preserve"> </w:t>
      </w:r>
      <w:r w:rsidR="00EC3B14" w:rsidRPr="00EC3B14">
        <w:rPr>
          <w:sz w:val="52"/>
          <w:szCs w:val="52"/>
        </w:rPr>
        <w:t>les getters</w:t>
      </w:r>
      <w:r w:rsidRPr="00EC3B14">
        <w:rPr>
          <w:sz w:val="52"/>
          <w:szCs w:val="52"/>
        </w:rPr>
        <w:t xml:space="preserve"> et les setter</w:t>
      </w:r>
      <w:r w:rsidR="00EC3B14" w:rsidRPr="00EC3B14">
        <w:rPr>
          <w:sz w:val="52"/>
          <w:szCs w:val="52"/>
        </w:rPr>
        <w:t xml:space="preserve"> …</w:t>
      </w:r>
    </w:p>
    <w:p w:rsidR="00EC3B14" w:rsidRPr="00EC3B14" w:rsidRDefault="00EC3B14" w:rsidP="00EC3B14">
      <w:pPr>
        <w:pStyle w:val="Paragraphedeliste"/>
        <w:rPr>
          <w:sz w:val="52"/>
          <w:szCs w:val="52"/>
        </w:rPr>
      </w:pPr>
    </w:p>
    <w:p w:rsidR="00EC3B14" w:rsidRPr="00EC3B14" w:rsidRDefault="00EC3B14" w:rsidP="00EC3B14">
      <w:pPr>
        <w:pStyle w:val="Paragraphedeliste"/>
        <w:numPr>
          <w:ilvl w:val="0"/>
          <w:numId w:val="25"/>
        </w:numPr>
        <w:rPr>
          <w:sz w:val="52"/>
          <w:szCs w:val="52"/>
        </w:rPr>
      </w:pPr>
      <w:r w:rsidRPr="00EC3B14">
        <w:rPr>
          <w:sz w:val="52"/>
          <w:szCs w:val="52"/>
        </w:rPr>
        <w:t xml:space="preserve">Partie </w:t>
      </w:r>
      <w:r w:rsidRPr="00EC3B14">
        <w:rPr>
          <w:color w:val="0070C0"/>
          <w:sz w:val="52"/>
          <w:szCs w:val="52"/>
        </w:rPr>
        <w:t>service</w:t>
      </w:r>
      <w:r w:rsidRPr="00EC3B14">
        <w:rPr>
          <w:sz w:val="52"/>
          <w:szCs w:val="52"/>
        </w:rPr>
        <w:t xml:space="preserve"> qui a été pris en charge par</w:t>
      </w:r>
      <w:r w:rsidR="00EA4068" w:rsidRPr="00EA4068">
        <w:rPr>
          <w:color w:val="385623" w:themeColor="accent6" w:themeShade="80"/>
          <w:sz w:val="52"/>
          <w:szCs w:val="52"/>
        </w:rPr>
        <w:t xml:space="preserve"> </w:t>
      </w:r>
      <w:r w:rsidR="00EA4068" w:rsidRPr="00EC3B14">
        <w:rPr>
          <w:color w:val="385623" w:themeColor="accent6" w:themeShade="80"/>
          <w:sz w:val="52"/>
          <w:szCs w:val="52"/>
        </w:rPr>
        <w:t>Er</w:t>
      </w:r>
      <w:r w:rsidR="00EA4068">
        <w:rPr>
          <w:color w:val="385623" w:themeColor="accent6" w:themeShade="80"/>
          <w:sz w:val="52"/>
          <w:szCs w:val="52"/>
        </w:rPr>
        <w:t>-rafay</w:t>
      </w:r>
      <w:r w:rsidR="00EA4068" w:rsidRPr="00EC3B14">
        <w:rPr>
          <w:color w:val="385623" w:themeColor="accent6" w:themeShade="80"/>
          <w:sz w:val="52"/>
          <w:szCs w:val="52"/>
        </w:rPr>
        <w:t xml:space="preserve"> walid</w:t>
      </w:r>
      <w:r w:rsidRPr="00EC3B14">
        <w:rPr>
          <w:color w:val="385623" w:themeColor="accent6" w:themeShade="80"/>
          <w:sz w:val="52"/>
          <w:szCs w:val="52"/>
        </w:rPr>
        <w:t xml:space="preserve"> </w:t>
      </w:r>
      <w:r w:rsidRPr="00EC3B14">
        <w:rPr>
          <w:sz w:val="52"/>
          <w:szCs w:val="52"/>
        </w:rPr>
        <w:t>cette partie consiste a créé les services (fonction).</w:t>
      </w:r>
    </w:p>
    <w:p w:rsidR="00EC3B14" w:rsidRPr="00EC3B14" w:rsidRDefault="00EC3B14" w:rsidP="00EC3B14">
      <w:pPr>
        <w:pStyle w:val="Paragraphedeliste"/>
        <w:rPr>
          <w:sz w:val="52"/>
          <w:szCs w:val="52"/>
        </w:rPr>
      </w:pPr>
    </w:p>
    <w:p w:rsidR="00F2285B" w:rsidRPr="00EC3B14" w:rsidRDefault="00EC3B14" w:rsidP="001756E4">
      <w:pPr>
        <w:pStyle w:val="Paragraphedeliste"/>
        <w:numPr>
          <w:ilvl w:val="0"/>
          <w:numId w:val="25"/>
        </w:numPr>
        <w:rPr>
          <w:sz w:val="44"/>
          <w:szCs w:val="44"/>
        </w:rPr>
      </w:pPr>
      <w:r w:rsidRPr="00EC3B14">
        <w:rPr>
          <w:sz w:val="52"/>
          <w:szCs w:val="52"/>
        </w:rPr>
        <w:t xml:space="preserve">Partie </w:t>
      </w:r>
      <w:r w:rsidRPr="00EC3B14">
        <w:rPr>
          <w:color w:val="0070C0"/>
          <w:sz w:val="52"/>
          <w:szCs w:val="52"/>
        </w:rPr>
        <w:t>test</w:t>
      </w:r>
      <w:r w:rsidRPr="00EC3B14">
        <w:rPr>
          <w:sz w:val="52"/>
          <w:szCs w:val="52"/>
        </w:rPr>
        <w:t xml:space="preserve"> qui a été pris en charge par</w:t>
      </w:r>
      <w:r w:rsidR="00EA4068" w:rsidRPr="00EA4068">
        <w:rPr>
          <w:color w:val="385623" w:themeColor="accent6" w:themeShade="80"/>
          <w:sz w:val="52"/>
          <w:szCs w:val="52"/>
        </w:rPr>
        <w:t xml:space="preserve"> </w:t>
      </w:r>
      <w:r w:rsidR="00EA4068">
        <w:rPr>
          <w:color w:val="385623" w:themeColor="accent6" w:themeShade="80"/>
          <w:sz w:val="52"/>
          <w:szCs w:val="52"/>
        </w:rPr>
        <w:t xml:space="preserve">Loukili idrissi oussama </w:t>
      </w:r>
      <w:r w:rsidRPr="00EC3B14">
        <w:rPr>
          <w:sz w:val="52"/>
          <w:szCs w:val="52"/>
        </w:rPr>
        <w:t>cette partie consiste à tester les services contre toute éventuelle erreur .</w:t>
      </w:r>
      <w:r w:rsidR="00F2285B" w:rsidRPr="00EC3B14">
        <w:rPr>
          <w:sz w:val="44"/>
          <w:szCs w:val="44"/>
        </w:rPr>
        <w:br w:type="page"/>
      </w:r>
    </w:p>
    <w:p w:rsidR="00E25A25" w:rsidRPr="00E25A25" w:rsidRDefault="00264816" w:rsidP="00E25A25">
      <w:pPr>
        <w:tabs>
          <w:tab w:val="left" w:pos="2711"/>
        </w:tabs>
        <w:jc w:val="center"/>
        <w:rPr>
          <w:b/>
          <w:color w:val="FF0000"/>
          <w:sz w:val="144"/>
          <w:szCs w:val="144"/>
          <w:u w:val="single"/>
        </w:rPr>
      </w:pPr>
      <w:r w:rsidRPr="00E25A25">
        <w:rPr>
          <w:b/>
          <w:color w:val="FF0000"/>
          <w:sz w:val="144"/>
          <w:szCs w:val="144"/>
          <w:u w:val="single"/>
        </w:rPr>
        <w:lastRenderedPageBreak/>
        <w:t>Conclusion</w:t>
      </w:r>
    </w:p>
    <w:p w:rsidR="00BD2FCE" w:rsidRDefault="00BD2FCE" w:rsidP="00BD2FCE">
      <w:pPr>
        <w:rPr>
          <w:sz w:val="52"/>
          <w:szCs w:val="52"/>
        </w:rPr>
      </w:pPr>
    </w:p>
    <w:p w:rsidR="00BD2FCE" w:rsidRPr="00E25A25" w:rsidRDefault="00BD2FCE" w:rsidP="00BD2FCE">
      <w:pPr>
        <w:rPr>
          <w:sz w:val="52"/>
          <w:szCs w:val="52"/>
        </w:rPr>
      </w:pPr>
      <w:r w:rsidRPr="00E25A25">
        <w:rPr>
          <w:sz w:val="52"/>
          <w:szCs w:val="52"/>
        </w:rPr>
        <w:t>Ce projet a été très bénéfique pour nous car nous avons pu approfondir nos connaissances dans le domaine de l’informatique.</w:t>
      </w:r>
    </w:p>
    <w:p w:rsidR="00BD2FCE" w:rsidRPr="00E25A25" w:rsidRDefault="00BD2FCE" w:rsidP="00BD2FCE">
      <w:pPr>
        <w:rPr>
          <w:sz w:val="52"/>
          <w:szCs w:val="52"/>
        </w:rPr>
      </w:pPr>
      <w:r w:rsidRPr="00E25A25">
        <w:rPr>
          <w:sz w:val="52"/>
          <w:szCs w:val="52"/>
        </w:rPr>
        <w:t>J’ai apprécier le fait qu’il y avait des taches collectives et individuelles ainsi que le fait de travailler en</w:t>
      </w:r>
      <w:r w:rsidR="00420F9E">
        <w:rPr>
          <w:sz w:val="52"/>
          <w:szCs w:val="52"/>
        </w:rPr>
        <w:t xml:space="preserve"> groupe</w:t>
      </w:r>
      <w:bookmarkStart w:id="0" w:name="_GoBack"/>
      <w:bookmarkEnd w:id="0"/>
      <w:r w:rsidRPr="00E25A25">
        <w:rPr>
          <w:sz w:val="52"/>
          <w:szCs w:val="52"/>
        </w:rPr>
        <w:t xml:space="preserve"> car je pouvais soumettre mes propos à mes camarades pour qu’il me donnent leur avis et inversement.</w:t>
      </w:r>
    </w:p>
    <w:p w:rsidR="00BD2FCE" w:rsidRPr="00E25A25" w:rsidRDefault="00BD2FCE" w:rsidP="00BD2FCE">
      <w:pPr>
        <w:rPr>
          <w:sz w:val="52"/>
          <w:szCs w:val="52"/>
        </w:rPr>
      </w:pPr>
      <w:r w:rsidRPr="00E25A25">
        <w:rPr>
          <w:sz w:val="52"/>
          <w:szCs w:val="52"/>
        </w:rPr>
        <w:t>Et il a fallu aussi adapter son emploi du temps en fonction de celui de ces camarades pour bien avance dans l’ensemble</w:t>
      </w:r>
      <w:r>
        <w:rPr>
          <w:sz w:val="52"/>
          <w:szCs w:val="52"/>
        </w:rPr>
        <w:t xml:space="preserve"> et de se confronter à la routine du monde du travail.</w:t>
      </w:r>
    </w:p>
    <w:p w:rsidR="00BD2FCE" w:rsidRDefault="00BD2FCE" w:rsidP="00EA4068">
      <w:pPr>
        <w:rPr>
          <w:b/>
          <w:color w:val="FF0000"/>
          <w:sz w:val="96"/>
          <w:szCs w:val="96"/>
          <w:u w:val="single"/>
        </w:rPr>
      </w:pPr>
    </w:p>
    <w:p w:rsidR="00BD2FCE" w:rsidRPr="00E25A25" w:rsidRDefault="00BD2FCE">
      <w:pPr>
        <w:rPr>
          <w:sz w:val="52"/>
          <w:szCs w:val="52"/>
        </w:rPr>
      </w:pPr>
    </w:p>
    <w:sectPr w:rsidR="00BD2FCE" w:rsidRPr="00E25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5F3" w:rsidRDefault="00C105F3" w:rsidP="00E531CD">
      <w:pPr>
        <w:spacing w:after="0" w:line="240" w:lineRule="auto"/>
      </w:pPr>
      <w:r>
        <w:separator/>
      </w:r>
    </w:p>
  </w:endnote>
  <w:endnote w:type="continuationSeparator" w:id="0">
    <w:p w:rsidR="00C105F3" w:rsidRDefault="00C105F3" w:rsidP="00E5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5F3" w:rsidRDefault="00C105F3" w:rsidP="00E531CD">
      <w:pPr>
        <w:spacing w:after="0" w:line="240" w:lineRule="auto"/>
      </w:pPr>
      <w:r>
        <w:separator/>
      </w:r>
    </w:p>
  </w:footnote>
  <w:footnote w:type="continuationSeparator" w:id="0">
    <w:p w:rsidR="00C105F3" w:rsidRDefault="00C105F3" w:rsidP="00E53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4" w15:restartNumberingAfterBreak="0">
    <w:nsid w:val="050131D0"/>
    <w:multiLevelType w:val="hybridMultilevel"/>
    <w:tmpl w:val="58A07ACA"/>
    <w:lvl w:ilvl="0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 w15:restartNumberingAfterBreak="0">
    <w:nsid w:val="05165746"/>
    <w:multiLevelType w:val="hybridMultilevel"/>
    <w:tmpl w:val="C8D668F0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57678"/>
    <w:multiLevelType w:val="hybridMultilevel"/>
    <w:tmpl w:val="60E0E24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475C2E"/>
    <w:multiLevelType w:val="hybridMultilevel"/>
    <w:tmpl w:val="4540F9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343AC"/>
    <w:multiLevelType w:val="hybridMultilevel"/>
    <w:tmpl w:val="DEF60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1320B"/>
    <w:multiLevelType w:val="hybridMultilevel"/>
    <w:tmpl w:val="CA2A57E0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B4C20"/>
    <w:multiLevelType w:val="hybridMultilevel"/>
    <w:tmpl w:val="CA5CAD10"/>
    <w:lvl w:ilvl="0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C396B68"/>
    <w:multiLevelType w:val="hybridMultilevel"/>
    <w:tmpl w:val="9EF0DF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425EC"/>
    <w:multiLevelType w:val="hybridMultilevel"/>
    <w:tmpl w:val="16121B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D6D04"/>
    <w:multiLevelType w:val="hybridMultilevel"/>
    <w:tmpl w:val="22E03C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24060"/>
    <w:multiLevelType w:val="hybridMultilevel"/>
    <w:tmpl w:val="CD12D48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205067"/>
    <w:multiLevelType w:val="hybridMultilevel"/>
    <w:tmpl w:val="9BDAAB7E"/>
    <w:lvl w:ilvl="0" w:tplc="00000003">
      <w:start w:val="1"/>
      <w:numFmt w:val="bullet"/>
      <w:lvlText w:val=""/>
      <w:lvlJc w:val="left"/>
      <w:pPr>
        <w:ind w:left="1175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6" w15:restartNumberingAfterBreak="0">
    <w:nsid w:val="3C165389"/>
    <w:multiLevelType w:val="hybridMultilevel"/>
    <w:tmpl w:val="D626FF18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97573"/>
    <w:multiLevelType w:val="hybridMultilevel"/>
    <w:tmpl w:val="965841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542A9"/>
    <w:multiLevelType w:val="hybridMultilevel"/>
    <w:tmpl w:val="AD82094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AF2F55"/>
    <w:multiLevelType w:val="hybridMultilevel"/>
    <w:tmpl w:val="10D40806"/>
    <w:lvl w:ilvl="0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0" w15:restartNumberingAfterBreak="0">
    <w:nsid w:val="635337B8"/>
    <w:multiLevelType w:val="hybridMultilevel"/>
    <w:tmpl w:val="0A14FA1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432BD6"/>
    <w:multiLevelType w:val="hybridMultilevel"/>
    <w:tmpl w:val="C1E03CB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AB0CD4"/>
    <w:multiLevelType w:val="hybridMultilevel"/>
    <w:tmpl w:val="D85A6DC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57DD8"/>
    <w:multiLevelType w:val="hybridMultilevel"/>
    <w:tmpl w:val="32680864"/>
    <w:lvl w:ilvl="0" w:tplc="04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7AB55468"/>
    <w:multiLevelType w:val="hybridMultilevel"/>
    <w:tmpl w:val="4A2CD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41F55"/>
    <w:multiLevelType w:val="hybridMultilevel"/>
    <w:tmpl w:val="6584D49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4"/>
  </w:num>
  <w:num w:numId="4">
    <w:abstractNumId w:val="19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1"/>
  </w:num>
  <w:num w:numId="8">
    <w:abstractNumId w:val="0"/>
  </w:num>
  <w:num w:numId="9">
    <w:abstractNumId w:val="23"/>
  </w:num>
  <w:num w:numId="10">
    <w:abstractNumId w:val="21"/>
  </w:num>
  <w:num w:numId="11">
    <w:abstractNumId w:val="18"/>
  </w:num>
  <w:num w:numId="12">
    <w:abstractNumId w:val="14"/>
  </w:num>
  <w:num w:numId="13">
    <w:abstractNumId w:val="20"/>
  </w:num>
  <w:num w:numId="14">
    <w:abstractNumId w:val="6"/>
  </w:num>
  <w:num w:numId="15">
    <w:abstractNumId w:val="9"/>
  </w:num>
  <w:num w:numId="16">
    <w:abstractNumId w:val="7"/>
  </w:num>
  <w:num w:numId="17">
    <w:abstractNumId w:val="15"/>
  </w:num>
  <w:num w:numId="18">
    <w:abstractNumId w:val="16"/>
  </w:num>
  <w:num w:numId="19">
    <w:abstractNumId w:val="8"/>
  </w:num>
  <w:num w:numId="20">
    <w:abstractNumId w:val="11"/>
  </w:num>
  <w:num w:numId="21">
    <w:abstractNumId w:val="12"/>
  </w:num>
  <w:num w:numId="22">
    <w:abstractNumId w:val="13"/>
  </w:num>
  <w:num w:numId="23">
    <w:abstractNumId w:val="17"/>
  </w:num>
  <w:num w:numId="24">
    <w:abstractNumId w:val="22"/>
  </w:num>
  <w:num w:numId="25">
    <w:abstractNumId w:val="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1A"/>
    <w:rsid w:val="00060960"/>
    <w:rsid w:val="00076EE2"/>
    <w:rsid w:val="001756E4"/>
    <w:rsid w:val="00264816"/>
    <w:rsid w:val="003707B1"/>
    <w:rsid w:val="003D3E98"/>
    <w:rsid w:val="00420F9E"/>
    <w:rsid w:val="0044151A"/>
    <w:rsid w:val="00A344B1"/>
    <w:rsid w:val="00AD4EEB"/>
    <w:rsid w:val="00BD2FCE"/>
    <w:rsid w:val="00C05FA5"/>
    <w:rsid w:val="00C105F3"/>
    <w:rsid w:val="00C120BC"/>
    <w:rsid w:val="00DE731A"/>
    <w:rsid w:val="00DF0288"/>
    <w:rsid w:val="00E25A25"/>
    <w:rsid w:val="00E531CD"/>
    <w:rsid w:val="00E93FDA"/>
    <w:rsid w:val="00EA4068"/>
    <w:rsid w:val="00EC3B14"/>
    <w:rsid w:val="00F2285B"/>
    <w:rsid w:val="00FB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79DE7"/>
  <w15:chartTrackingRefBased/>
  <w15:docId w15:val="{6BF02A7B-6490-4655-A8F6-5971E8D4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151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53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1CD"/>
  </w:style>
  <w:style w:type="paragraph" w:styleId="Pieddepage">
    <w:name w:val="footer"/>
    <w:basedOn w:val="Normal"/>
    <w:link w:val="PieddepageCar"/>
    <w:uiPriority w:val="99"/>
    <w:unhideWhenUsed/>
    <w:rsid w:val="00E53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2020-06-04T11:04:00Z</dcterms:created>
  <dcterms:modified xsi:type="dcterms:W3CDTF">2020-06-04T16:13:00Z</dcterms:modified>
</cp:coreProperties>
</file>